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32" w:rsidRDefault="00312D32" w:rsidP="00312D32">
      <w:pPr>
        <w:spacing w:before="300" w:after="225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12D32">
        <w:rPr>
          <w:rFonts w:ascii="Times New Roman" w:eastAsia="Times New Roman" w:hAnsi="Times New Roman" w:cs="Times New Roman"/>
          <w:kern w:val="36"/>
          <w:sz w:val="42"/>
          <w:szCs w:val="42"/>
        </w:rPr>
        <w:t>Passing Reference to a Pointer in C++</w:t>
      </w:r>
    </w:p>
    <w:p w:rsidR="00312D32" w:rsidRPr="00312D32" w:rsidRDefault="00312D32" w:rsidP="00312D32">
      <w:pPr>
        <w:spacing w:before="300" w:after="225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12D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Prerequisite</w:t>
      </w:r>
      <w:r w:rsidRPr="00312D32">
        <w:rPr>
          <w:rFonts w:ascii="Arial" w:eastAsia="Times New Roman" w:hAnsi="Arial" w:cs="Arial"/>
          <w:sz w:val="24"/>
          <w:szCs w:val="24"/>
        </w:rPr>
        <w:t>: </w:t>
      </w:r>
      <w:hyperlink r:id="rId8" w:tgtFrame="_blank" w:history="1">
        <w:r w:rsidRPr="00312D32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</w:rPr>
          <w:t xml:space="preserve">Pointers </w:t>
        </w:r>
        <w:proofErr w:type="spellStart"/>
        <w:r w:rsidRPr="00312D32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</w:rPr>
          <w:t>vs</w:t>
        </w:r>
        <w:proofErr w:type="spellEnd"/>
        <w:r w:rsidRPr="00312D32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</w:rPr>
          <w:t xml:space="preserve"> References in C++</w:t>
        </w:r>
      </w:hyperlink>
      <w:r w:rsidRPr="00312D32">
        <w:rPr>
          <w:rFonts w:ascii="Arial" w:eastAsia="Times New Roman" w:hAnsi="Arial" w:cs="Arial"/>
          <w:sz w:val="24"/>
          <w:szCs w:val="24"/>
        </w:rPr>
        <w:t>.</w:t>
      </w:r>
    </w:p>
    <w:p w:rsidR="00312D32" w:rsidRPr="00312D32" w:rsidRDefault="00312D32" w:rsidP="00312D32">
      <w:pPr>
        <w:spacing w:after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312D32">
        <w:rPr>
          <w:rFonts w:ascii="Arial" w:eastAsia="Times New Roman" w:hAnsi="Arial" w:cs="Arial"/>
          <w:sz w:val="24"/>
          <w:szCs w:val="24"/>
        </w:rPr>
        <w:t>For clear understanding, let’s compare the usage of a “pointer to pointer” VS “Reference to pointer” in some cases.</w:t>
      </w:r>
    </w:p>
    <w:p w:rsidR="00312D32" w:rsidRDefault="00312D32" w:rsidP="00312D32">
      <w:pPr>
        <w:textAlignment w:val="baseline"/>
        <w:rPr>
          <w:rFonts w:ascii="Arial" w:eastAsia="Times New Roman" w:hAnsi="Arial" w:cs="Arial"/>
          <w:sz w:val="24"/>
          <w:szCs w:val="24"/>
        </w:rPr>
      </w:pPr>
      <w:r w:rsidRPr="00312D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Note:</w:t>
      </w:r>
      <w:r w:rsidRPr="00312D32">
        <w:rPr>
          <w:rFonts w:ascii="Arial" w:eastAsia="Times New Roman" w:hAnsi="Arial" w:cs="Arial"/>
          <w:sz w:val="24"/>
          <w:szCs w:val="24"/>
        </w:rPr>
        <w:t> It is allowed to use “pointer to pointer” in both C and C++, but we can use “Reference to pointer” only in C++.</w:t>
      </w:r>
    </w:p>
    <w:p w:rsidR="00312D32" w:rsidRPr="00312D32" w:rsidRDefault="00312D32" w:rsidP="00312D32">
      <w:pPr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12D32" w:rsidRPr="00312D32" w:rsidRDefault="00312D32" w:rsidP="00312D32">
      <w:pPr>
        <w:pStyle w:val="ListParagraph"/>
        <w:numPr>
          <w:ilvl w:val="0"/>
          <w:numId w:val="24"/>
        </w:numPr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4"/>
          <w:u w:val="single"/>
          <w:bdr w:val="none" w:sz="0" w:space="0" w:color="auto" w:frame="1"/>
        </w:rPr>
      </w:pPr>
      <w:r w:rsidRPr="00312D32">
        <w:rPr>
          <w:rFonts w:ascii="Arial" w:eastAsia="Times New Roman" w:hAnsi="Arial" w:cs="Arial"/>
          <w:b/>
          <w:bCs/>
          <w:sz w:val="28"/>
          <w:szCs w:val="24"/>
          <w:u w:val="single"/>
          <w:bdr w:val="none" w:sz="0" w:space="0" w:color="auto" w:frame="1"/>
        </w:rPr>
        <w:t>Passing pointer to a function</w:t>
      </w:r>
    </w:p>
    <w:p w:rsidR="00312D32" w:rsidRPr="00312D32" w:rsidRDefault="00312D32" w:rsidP="00312D32">
      <w:pPr>
        <w:jc w:val="center"/>
        <w:textAlignment w:val="baseline"/>
        <w:rPr>
          <w:rFonts w:ascii="Arial" w:eastAsia="Times New Roman" w:hAnsi="Arial" w:cs="Arial"/>
          <w:sz w:val="28"/>
          <w:szCs w:val="24"/>
          <w:u w:val="single"/>
        </w:rPr>
      </w:pPr>
    </w:p>
    <w:p w:rsidR="00312D32" w:rsidRPr="00312D32" w:rsidRDefault="00312D32" w:rsidP="00312D32">
      <w:pPr>
        <w:textAlignment w:val="baseline"/>
        <w:rPr>
          <w:rFonts w:ascii="Arial" w:eastAsia="Times New Roman" w:hAnsi="Arial" w:cs="Arial"/>
          <w:sz w:val="24"/>
          <w:szCs w:val="24"/>
        </w:rPr>
      </w:pPr>
      <w:r w:rsidRPr="00312D32">
        <w:rPr>
          <w:rFonts w:ascii="Arial" w:eastAsia="Times New Roman" w:hAnsi="Arial" w:cs="Arial"/>
          <w:sz w:val="24"/>
          <w:szCs w:val="24"/>
        </w:rPr>
        <w:t>If a pointer is passed to a function as a parameter and tried to be modified then the changes made to the pointer does not reflects back outside that function. This is because only a copy of the pointer is passed to the function. It can be said that “pass by pointer” is </w:t>
      </w:r>
      <w:hyperlink r:id="rId9" w:history="1">
        <w:r w:rsidRPr="00312D32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passing a pointer by value</w:t>
        </w:r>
      </w:hyperlink>
      <w:r w:rsidRPr="00312D32">
        <w:rPr>
          <w:rFonts w:ascii="Arial" w:eastAsia="Times New Roman" w:hAnsi="Arial" w:cs="Arial"/>
          <w:sz w:val="24"/>
          <w:szCs w:val="24"/>
        </w:rPr>
        <w:t>. In most cases, this does not present a problem. But the problem comes when you modify the pointer inside the function. Instead of modifying the variable, you are only modifying a copy of the pointer and the original pointer remains unmodified.</w:t>
      </w:r>
    </w:p>
    <w:p w:rsidR="00312D32" w:rsidRPr="00312D32" w:rsidRDefault="00312D32" w:rsidP="00312D32">
      <w:pPr>
        <w:spacing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12D32" w:rsidRPr="00312D32" w:rsidRDefault="00312D32" w:rsidP="00312D32">
      <w:pPr>
        <w:spacing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12D32" w:rsidRPr="00312D32" w:rsidRDefault="00312D32" w:rsidP="00312D32">
      <w:pPr>
        <w:spacing w:after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312D32">
        <w:rPr>
          <w:rFonts w:ascii="Arial" w:eastAsia="Times New Roman" w:hAnsi="Arial" w:cs="Arial"/>
          <w:sz w:val="24"/>
          <w:szCs w:val="24"/>
        </w:rPr>
        <w:t>Below program illustrate this:</w:t>
      </w:r>
    </w:p>
    <w:tbl>
      <w:tblPr>
        <w:tblW w:w="8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3"/>
      </w:tblGrid>
      <w:tr w:rsidR="00312D32" w:rsidRPr="00312D32" w:rsidTr="00312D32">
        <w:tc>
          <w:tcPr>
            <w:tcW w:w="8093" w:type="dxa"/>
            <w:vAlign w:val="center"/>
            <w:hideMark/>
          </w:tcPr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global_Var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42;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function to change pointer value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changePointerValue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pp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pp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global_Var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23;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ptr_to_var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"Passing Pointer to function:"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"Before :"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&lt;&lt; *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ptr_to_var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// display 23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changePointerValue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ptr_to_var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"After :"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&lt;&lt; *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ptr_to_var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// display 23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return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312D32" w:rsidRPr="00312D32" w:rsidRDefault="00312D32" w:rsidP="00312D32">
      <w:pPr>
        <w:spacing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312D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:rsidR="00312D32" w:rsidRPr="00312D32" w:rsidRDefault="00312D32" w:rsidP="00312D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12D32">
        <w:rPr>
          <w:rFonts w:ascii="Consolas" w:eastAsia="Times New Roman" w:hAnsi="Consolas" w:cs="Courier New"/>
          <w:sz w:val="23"/>
          <w:szCs w:val="23"/>
        </w:rPr>
        <w:t>Passing Pointer to function:</w:t>
      </w:r>
    </w:p>
    <w:p w:rsidR="00312D32" w:rsidRPr="00312D32" w:rsidRDefault="00312D32" w:rsidP="00312D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12D32">
        <w:rPr>
          <w:rFonts w:ascii="Consolas" w:eastAsia="Times New Roman" w:hAnsi="Consolas" w:cs="Courier New"/>
          <w:sz w:val="23"/>
          <w:szCs w:val="23"/>
        </w:rPr>
        <w:t>Before :23</w:t>
      </w:r>
      <w:proofErr w:type="gramEnd"/>
    </w:p>
    <w:p w:rsidR="00312D32" w:rsidRPr="00312D32" w:rsidRDefault="00312D32" w:rsidP="00312D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12D32">
        <w:rPr>
          <w:rFonts w:ascii="Consolas" w:eastAsia="Times New Roman" w:hAnsi="Consolas" w:cs="Courier New"/>
          <w:sz w:val="23"/>
          <w:szCs w:val="23"/>
        </w:rPr>
        <w:t>After :23</w:t>
      </w:r>
      <w:proofErr w:type="gramEnd"/>
    </w:p>
    <w:p w:rsidR="00312D32" w:rsidRDefault="00312D32" w:rsidP="00312D32">
      <w:pPr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312D32" w:rsidRDefault="00312D32" w:rsidP="00312D32">
      <w:pPr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312D32" w:rsidRPr="00312D32" w:rsidRDefault="00312D32" w:rsidP="00312D32">
      <w:pPr>
        <w:pStyle w:val="ListParagraph"/>
        <w:numPr>
          <w:ilvl w:val="0"/>
          <w:numId w:val="24"/>
        </w:numPr>
        <w:jc w:val="center"/>
        <w:textAlignment w:val="baseline"/>
        <w:rPr>
          <w:rFonts w:ascii="Arial" w:eastAsia="Times New Roman" w:hAnsi="Arial" w:cs="Arial"/>
          <w:b/>
          <w:bCs/>
          <w:sz w:val="28"/>
          <w:szCs w:val="24"/>
          <w:u w:val="single"/>
          <w:bdr w:val="none" w:sz="0" w:space="0" w:color="auto" w:frame="1"/>
        </w:rPr>
      </w:pPr>
      <w:r w:rsidRPr="00312D32">
        <w:rPr>
          <w:rFonts w:ascii="Arial" w:eastAsia="Times New Roman" w:hAnsi="Arial" w:cs="Arial"/>
          <w:b/>
          <w:bCs/>
          <w:sz w:val="28"/>
          <w:szCs w:val="24"/>
          <w:u w:val="single"/>
          <w:bdr w:val="none" w:sz="0" w:space="0" w:color="auto" w:frame="1"/>
        </w:rPr>
        <w:t>Passing “pointer to a pointer” as a parameter to function</w:t>
      </w:r>
    </w:p>
    <w:p w:rsidR="00312D32" w:rsidRPr="00312D32" w:rsidRDefault="00312D32" w:rsidP="00312D32">
      <w:pPr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12D32" w:rsidRPr="00312D32" w:rsidRDefault="00312D32" w:rsidP="00312D32">
      <w:pPr>
        <w:spacing w:after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312D32">
        <w:rPr>
          <w:rFonts w:ascii="Arial" w:eastAsia="Times New Roman" w:hAnsi="Arial" w:cs="Arial"/>
          <w:sz w:val="24"/>
          <w:szCs w:val="24"/>
        </w:rPr>
        <w:t>The above problem can be resolved by passing the address of the pointer to the function instead of a copy of the actual function. For this, the function parameter should accept a “pointer to pointer” as shown in the below program:</w:t>
      </w:r>
    </w:p>
    <w:tbl>
      <w:tblPr>
        <w:tblW w:w="8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7"/>
      </w:tblGrid>
      <w:tr w:rsidR="00312D32" w:rsidRPr="00312D32" w:rsidTr="00312D32">
        <w:tc>
          <w:tcPr>
            <w:tcW w:w="8627" w:type="dxa"/>
            <w:vAlign w:val="center"/>
            <w:hideMark/>
          </w:tcPr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global_var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42;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function to change pointer to pointer value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changePointerValue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**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ptr_ptr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*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ptr_ptr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global_var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23;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pointer_to_var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"Passing a pointer to a pointer to function "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"Before :"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&lt;&lt; *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pointer_to_var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// display 23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changePointerValue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(&amp;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pointer_to_var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"After :"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&lt;&lt; *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pointer_to_var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// display 42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312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312D32" w:rsidRPr="00312D32" w:rsidRDefault="00312D32" w:rsidP="00312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D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312D32" w:rsidRPr="00312D32" w:rsidRDefault="00312D32" w:rsidP="00312D32">
      <w:pPr>
        <w:spacing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312D3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312D32" w:rsidRPr="00312D32" w:rsidRDefault="00312D32" w:rsidP="00312D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12D32">
        <w:rPr>
          <w:rFonts w:ascii="Consolas" w:eastAsia="Times New Roman" w:hAnsi="Consolas" w:cs="Courier New"/>
          <w:sz w:val="23"/>
          <w:szCs w:val="23"/>
        </w:rPr>
        <w:t xml:space="preserve">Passing a pointer to a pointer to function </w:t>
      </w:r>
    </w:p>
    <w:p w:rsidR="00312D32" w:rsidRPr="00312D32" w:rsidRDefault="00312D32" w:rsidP="00312D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12D32">
        <w:rPr>
          <w:rFonts w:ascii="Consolas" w:eastAsia="Times New Roman" w:hAnsi="Consolas" w:cs="Courier New"/>
          <w:sz w:val="23"/>
          <w:szCs w:val="23"/>
        </w:rPr>
        <w:t>Before :23</w:t>
      </w:r>
      <w:proofErr w:type="gramEnd"/>
    </w:p>
    <w:p w:rsidR="00312D32" w:rsidRPr="00312D32" w:rsidRDefault="00312D32" w:rsidP="00312D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12D32">
        <w:rPr>
          <w:rFonts w:ascii="Consolas" w:eastAsia="Times New Roman" w:hAnsi="Consolas" w:cs="Courier New"/>
          <w:sz w:val="23"/>
          <w:szCs w:val="23"/>
        </w:rPr>
        <w:t>After :42</w:t>
      </w:r>
      <w:proofErr w:type="gramEnd"/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58C7472"/>
    <w:multiLevelType w:val="hybridMultilevel"/>
    <w:tmpl w:val="B1C2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32"/>
    <w:rsid w:val="00312D3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0A215-3BBA-465D-A8C8-4318912F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312D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31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1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1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4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3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3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3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ointers-vs-references-c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assing-by-pointer-vs-passing-by-reference-in-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J%20JA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JAIN</dc:creator>
  <cp:keywords/>
  <dc:description/>
  <cp:lastModifiedBy>ANUJ JAIN</cp:lastModifiedBy>
  <cp:revision>1</cp:revision>
  <dcterms:created xsi:type="dcterms:W3CDTF">2020-08-18T14:29:00Z</dcterms:created>
  <dcterms:modified xsi:type="dcterms:W3CDTF">2020-08-18T14:37:00Z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